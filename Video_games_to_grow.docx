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57FE" w:rsidRPr="001524F5" w:rsidRDefault="001524F5">
      <w:pPr>
        <w:pStyle w:val="Title"/>
        <w:rPr>
          <w:lang w:val="es-ES"/>
        </w:rPr>
      </w:pPr>
      <w:r w:rsidRPr="001524F5">
        <w:rPr>
          <w:lang w:val="es-ES"/>
        </w:rPr>
        <w:t>Video games to grow</w:t>
      </w:r>
    </w:p>
    <w:p w:rsidR="00C257FE" w:rsidRPr="001524F5" w:rsidRDefault="00684CE7">
      <w:pPr>
        <w:pStyle w:val="Heading1"/>
        <w:rPr>
          <w:lang w:val="es-ES"/>
        </w:rPr>
      </w:pPr>
      <w:r>
        <w:rPr>
          <w:lang w:val="es-ES"/>
        </w:rPr>
        <w:t xml:space="preserve">Objetivos </w:t>
      </w:r>
    </w:p>
    <w:p w:rsidR="00C257FE" w:rsidRPr="00C36661" w:rsidRDefault="0008364C">
      <w:pPr>
        <w:rPr>
          <w:lang w:val="es-ES"/>
        </w:rPr>
      </w:pPr>
      <w:r w:rsidRPr="00C36661">
        <w:rPr>
          <w:lang w:val="es-ES"/>
        </w:rPr>
        <w:t xml:space="preserve">Al iniciar </w:t>
      </w:r>
      <w:r w:rsidR="00C36661" w:rsidRPr="00C36661">
        <w:rPr>
          <w:lang w:val="es-ES"/>
        </w:rPr>
        <w:t>el entrenamiento se trazó como meta la realizaci</w:t>
      </w:r>
      <w:r w:rsidR="00C36661">
        <w:rPr>
          <w:lang w:val="es-ES"/>
        </w:rPr>
        <w:t>ón de un videojuego hecho por los participantes del entrenamiento. Ya que demostraría que son capaces de aplicar los conocimiento y habilidades obtenidas a lo largo del entrenamiento, además de fortalecer habilidades sociales y profesionales como: Empatía, escucha activa, trabajo en equipo y negociación; también actitudes personales como: respeto, calma y sinceridad.</w:t>
      </w:r>
    </w:p>
    <w:p w:rsidR="00C257FE" w:rsidRPr="00684CE7" w:rsidRDefault="00684CE7" w:rsidP="00684CE7">
      <w:pPr>
        <w:pStyle w:val="Heading1"/>
        <w:rPr>
          <w:lang w:val="es-ES"/>
        </w:rPr>
      </w:pPr>
      <w:r w:rsidRPr="00684CE7">
        <w:rPr>
          <w:lang w:val="es-ES"/>
        </w:rPr>
        <w:t>Estrategia</w:t>
      </w:r>
    </w:p>
    <w:p w:rsidR="00684CE7" w:rsidRPr="00684CE7" w:rsidRDefault="00684CE7" w:rsidP="00684CE7">
      <w:pPr>
        <w:rPr>
          <w:lang w:val="es-ES"/>
        </w:rPr>
      </w:pPr>
      <w:r w:rsidRPr="00684CE7">
        <w:rPr>
          <w:lang w:val="es-ES"/>
        </w:rPr>
        <w:t xml:space="preserve">En 76 horas se optó por </w:t>
      </w:r>
      <w:r>
        <w:rPr>
          <w:lang w:val="es-ES"/>
        </w:rPr>
        <w:t>dividi</w:t>
      </w:r>
      <w:r w:rsidRPr="00684CE7">
        <w:rPr>
          <w:lang w:val="es-ES"/>
        </w:rPr>
        <w:t>r el entrenamiento en 3 partes:</w:t>
      </w:r>
    </w:p>
    <w:p w:rsidR="00684CE7" w:rsidRDefault="00684CE7" w:rsidP="00684CE7">
      <w:pPr>
        <w:pStyle w:val="ListParagraph"/>
        <w:numPr>
          <w:ilvl w:val="0"/>
          <w:numId w:val="4"/>
        </w:numPr>
        <w:rPr>
          <w:lang w:val="es-ES"/>
        </w:rPr>
      </w:pPr>
      <w:r>
        <w:rPr>
          <w:lang w:val="es-ES"/>
        </w:rPr>
        <w:t>Game designe, con un total de 20 horas.</w:t>
      </w:r>
    </w:p>
    <w:p w:rsidR="00684CE7" w:rsidRDefault="00684CE7" w:rsidP="00684CE7">
      <w:pPr>
        <w:pStyle w:val="ListParagraph"/>
        <w:numPr>
          <w:ilvl w:val="0"/>
          <w:numId w:val="4"/>
        </w:numPr>
        <w:rPr>
          <w:lang w:val="es-ES"/>
        </w:rPr>
      </w:pPr>
      <w:r>
        <w:rPr>
          <w:lang w:val="es-ES"/>
        </w:rPr>
        <w:t>Especialización, con un total de 36 horas.</w:t>
      </w:r>
    </w:p>
    <w:p w:rsidR="00684CE7" w:rsidRDefault="00684CE7" w:rsidP="00684CE7">
      <w:pPr>
        <w:pStyle w:val="ListParagraph"/>
        <w:numPr>
          <w:ilvl w:val="0"/>
          <w:numId w:val="4"/>
        </w:numPr>
        <w:rPr>
          <w:lang w:val="es-ES"/>
        </w:rPr>
      </w:pPr>
      <w:r>
        <w:rPr>
          <w:lang w:val="es-ES"/>
        </w:rPr>
        <w:t>Desarrollo, con un total de 20 horas.</w:t>
      </w:r>
    </w:p>
    <w:p w:rsidR="00684CE7" w:rsidRPr="00684CE7" w:rsidRDefault="00684CE7" w:rsidP="00684CE7">
      <w:pPr>
        <w:rPr>
          <w:rStyle w:val="Strong"/>
          <w:lang w:val="es-ES"/>
        </w:rPr>
      </w:pPr>
      <w:r w:rsidRPr="00684CE7">
        <w:rPr>
          <w:rStyle w:val="Strong"/>
          <w:lang w:val="es-ES"/>
        </w:rPr>
        <w:t>Game designe</w:t>
      </w:r>
    </w:p>
    <w:p w:rsidR="00684CE7" w:rsidRDefault="00684CE7" w:rsidP="00684CE7">
      <w:pPr>
        <w:rPr>
          <w:rStyle w:val="Strong"/>
          <w:b w:val="0"/>
          <w:lang w:val="es-ES"/>
        </w:rPr>
      </w:pPr>
      <w:r>
        <w:rPr>
          <w:rStyle w:val="Strong"/>
          <w:lang w:val="es-ES"/>
        </w:rPr>
        <w:t>-</w:t>
      </w:r>
      <w:r>
        <w:rPr>
          <w:rStyle w:val="Strong"/>
          <w:b w:val="0"/>
          <w:lang w:val="es-ES"/>
        </w:rPr>
        <w:t>En esta etapa todos los participantes conocieron los aspectos básicos que conlleva desarrollar un videojuego desde cero.</w:t>
      </w:r>
      <w:r w:rsidR="00AA1437">
        <w:rPr>
          <w:rStyle w:val="Strong"/>
          <w:b w:val="0"/>
          <w:lang w:val="es-ES"/>
        </w:rPr>
        <w:t xml:space="preserve"> </w:t>
      </w:r>
    </w:p>
    <w:p w:rsidR="00AA1437" w:rsidRDefault="00AA1437" w:rsidP="00AA1437">
      <w:pPr>
        <w:pStyle w:val="ListParagraph"/>
        <w:numPr>
          <w:ilvl w:val="0"/>
          <w:numId w:val="6"/>
        </w:numPr>
        <w:rPr>
          <w:rStyle w:val="Strong"/>
          <w:b w:val="0"/>
          <w:lang w:val="es-ES"/>
        </w:rPr>
      </w:pPr>
      <w:r>
        <w:rPr>
          <w:rStyle w:val="Strong"/>
          <w:b w:val="0"/>
          <w:lang w:val="es-ES"/>
        </w:rPr>
        <w:t>Nombre del juego</w:t>
      </w:r>
    </w:p>
    <w:p w:rsidR="00AA1437" w:rsidRDefault="00AA1437" w:rsidP="00AA1437">
      <w:pPr>
        <w:pStyle w:val="ListParagraph"/>
        <w:numPr>
          <w:ilvl w:val="0"/>
          <w:numId w:val="6"/>
        </w:numPr>
        <w:rPr>
          <w:rStyle w:val="Strong"/>
          <w:b w:val="0"/>
          <w:lang w:val="es-ES"/>
        </w:rPr>
      </w:pPr>
      <w:r>
        <w:rPr>
          <w:rStyle w:val="Strong"/>
          <w:b w:val="0"/>
          <w:lang w:val="es-ES"/>
        </w:rPr>
        <w:t>Genero</w:t>
      </w:r>
    </w:p>
    <w:p w:rsidR="00AA1437" w:rsidRDefault="00AA1437" w:rsidP="00AA1437">
      <w:pPr>
        <w:pStyle w:val="ListParagraph"/>
        <w:numPr>
          <w:ilvl w:val="0"/>
          <w:numId w:val="6"/>
        </w:numPr>
        <w:rPr>
          <w:rStyle w:val="Strong"/>
          <w:b w:val="0"/>
          <w:lang w:val="es-ES"/>
        </w:rPr>
      </w:pPr>
      <w:r>
        <w:rPr>
          <w:rStyle w:val="Strong"/>
          <w:b w:val="0"/>
          <w:lang w:val="es-ES"/>
        </w:rPr>
        <w:t>Plataforma</w:t>
      </w:r>
    </w:p>
    <w:p w:rsidR="006F29DD" w:rsidRDefault="006F29DD" w:rsidP="00AA1437">
      <w:pPr>
        <w:pStyle w:val="ListParagraph"/>
        <w:numPr>
          <w:ilvl w:val="0"/>
          <w:numId w:val="6"/>
        </w:numPr>
        <w:rPr>
          <w:rStyle w:val="Strong"/>
          <w:b w:val="0"/>
          <w:lang w:val="es-ES"/>
        </w:rPr>
      </w:pPr>
      <w:r>
        <w:rPr>
          <w:rStyle w:val="Strong"/>
          <w:b w:val="0"/>
          <w:lang w:val="es-ES"/>
        </w:rPr>
        <w:t>3D / 2D</w:t>
      </w:r>
    </w:p>
    <w:p w:rsidR="00AA1437" w:rsidRDefault="00AA1437" w:rsidP="00AA1437">
      <w:pPr>
        <w:pStyle w:val="ListParagraph"/>
        <w:numPr>
          <w:ilvl w:val="0"/>
          <w:numId w:val="6"/>
        </w:numPr>
        <w:rPr>
          <w:rStyle w:val="Strong"/>
          <w:b w:val="0"/>
          <w:lang w:val="es-ES"/>
        </w:rPr>
      </w:pPr>
      <w:r>
        <w:rPr>
          <w:rStyle w:val="Strong"/>
          <w:b w:val="0"/>
          <w:lang w:val="es-ES"/>
        </w:rPr>
        <w:t>Mecánicas</w:t>
      </w:r>
    </w:p>
    <w:p w:rsidR="00AA1437" w:rsidRDefault="00AA1437" w:rsidP="00AA1437">
      <w:pPr>
        <w:pStyle w:val="ListParagraph"/>
        <w:numPr>
          <w:ilvl w:val="0"/>
          <w:numId w:val="6"/>
        </w:numPr>
        <w:rPr>
          <w:rStyle w:val="Strong"/>
          <w:b w:val="0"/>
          <w:lang w:val="es-ES"/>
        </w:rPr>
      </w:pPr>
      <w:r>
        <w:rPr>
          <w:rStyle w:val="Strong"/>
          <w:b w:val="0"/>
          <w:lang w:val="es-ES"/>
        </w:rPr>
        <w:t>Niveles</w:t>
      </w:r>
    </w:p>
    <w:p w:rsidR="00AA1437" w:rsidRDefault="00AA1437" w:rsidP="00AA1437">
      <w:pPr>
        <w:pStyle w:val="ListParagraph"/>
        <w:numPr>
          <w:ilvl w:val="0"/>
          <w:numId w:val="6"/>
        </w:numPr>
        <w:rPr>
          <w:rStyle w:val="Strong"/>
          <w:b w:val="0"/>
          <w:lang w:val="es-ES"/>
        </w:rPr>
      </w:pPr>
      <w:r>
        <w:rPr>
          <w:rStyle w:val="Strong"/>
          <w:b w:val="0"/>
          <w:lang w:val="es-ES"/>
        </w:rPr>
        <w:t>Personajes</w:t>
      </w:r>
    </w:p>
    <w:p w:rsidR="00AA1437" w:rsidRDefault="00AA1437" w:rsidP="00AA1437">
      <w:pPr>
        <w:pStyle w:val="ListParagraph"/>
        <w:numPr>
          <w:ilvl w:val="0"/>
          <w:numId w:val="6"/>
        </w:numPr>
        <w:rPr>
          <w:rStyle w:val="Strong"/>
          <w:b w:val="0"/>
          <w:lang w:val="es-ES"/>
        </w:rPr>
      </w:pPr>
      <w:r>
        <w:rPr>
          <w:rStyle w:val="Strong"/>
          <w:b w:val="0"/>
          <w:lang w:val="es-ES"/>
        </w:rPr>
        <w:t>Historia</w:t>
      </w:r>
    </w:p>
    <w:p w:rsidR="00AA1437" w:rsidRDefault="00AA1437" w:rsidP="00AA1437">
      <w:pPr>
        <w:pStyle w:val="ListParagraph"/>
        <w:numPr>
          <w:ilvl w:val="0"/>
          <w:numId w:val="6"/>
        </w:numPr>
        <w:rPr>
          <w:rStyle w:val="Strong"/>
          <w:b w:val="0"/>
          <w:lang w:val="es-ES"/>
        </w:rPr>
      </w:pPr>
      <w:r>
        <w:rPr>
          <w:rStyle w:val="Strong"/>
          <w:b w:val="0"/>
          <w:lang w:val="es-ES"/>
        </w:rPr>
        <w:t>HUD/ interfaz</w:t>
      </w:r>
    </w:p>
    <w:p w:rsidR="00AA1437" w:rsidRDefault="00AA1437" w:rsidP="00AA1437">
      <w:pPr>
        <w:pStyle w:val="ListParagraph"/>
        <w:numPr>
          <w:ilvl w:val="0"/>
          <w:numId w:val="6"/>
        </w:numPr>
        <w:rPr>
          <w:rStyle w:val="Strong"/>
          <w:b w:val="0"/>
          <w:lang w:val="es-ES"/>
        </w:rPr>
      </w:pPr>
      <w:r>
        <w:rPr>
          <w:rStyle w:val="Strong"/>
          <w:b w:val="0"/>
          <w:lang w:val="es-ES"/>
        </w:rPr>
        <w:t>Sonido</w:t>
      </w:r>
    </w:p>
    <w:p w:rsidR="00AA1437" w:rsidRDefault="00AA1437" w:rsidP="00AA1437">
      <w:pPr>
        <w:pStyle w:val="ListParagraph"/>
        <w:numPr>
          <w:ilvl w:val="0"/>
          <w:numId w:val="6"/>
        </w:numPr>
        <w:rPr>
          <w:rStyle w:val="Strong"/>
          <w:b w:val="0"/>
          <w:lang w:val="es-ES"/>
        </w:rPr>
      </w:pPr>
      <w:r>
        <w:rPr>
          <w:rStyle w:val="Strong"/>
          <w:b w:val="0"/>
          <w:lang w:val="es-ES"/>
        </w:rPr>
        <w:t>Arte</w:t>
      </w:r>
    </w:p>
    <w:p w:rsidR="00AA1437" w:rsidRDefault="00AA1437" w:rsidP="00AA1437">
      <w:pPr>
        <w:pStyle w:val="ListParagraph"/>
        <w:numPr>
          <w:ilvl w:val="0"/>
          <w:numId w:val="6"/>
        </w:numPr>
        <w:rPr>
          <w:rStyle w:val="Strong"/>
          <w:b w:val="0"/>
          <w:lang w:val="es-ES"/>
        </w:rPr>
      </w:pPr>
      <w:r>
        <w:rPr>
          <w:rStyle w:val="Strong"/>
          <w:b w:val="0"/>
          <w:lang w:val="es-ES"/>
        </w:rPr>
        <w:t>Escenarios</w:t>
      </w:r>
    </w:p>
    <w:p w:rsidR="00617877" w:rsidRDefault="00617877" w:rsidP="00617877">
      <w:pPr>
        <w:rPr>
          <w:rStyle w:val="Strong"/>
          <w:b w:val="0"/>
          <w:lang w:val="es-ES"/>
        </w:rPr>
      </w:pPr>
      <w:r>
        <w:rPr>
          <w:rStyle w:val="Strong"/>
          <w:b w:val="0"/>
          <w:lang w:val="es-ES"/>
        </w:rPr>
        <w:t>En esta etapa también se desarrollaron juego de mesa</w:t>
      </w:r>
      <w:r w:rsidR="006F29DD">
        <w:rPr>
          <w:rStyle w:val="Strong"/>
          <w:b w:val="0"/>
          <w:lang w:val="es-ES"/>
        </w:rPr>
        <w:t>, además de juegos con dados</w:t>
      </w:r>
      <w:r>
        <w:rPr>
          <w:rStyle w:val="Strong"/>
          <w:b w:val="0"/>
          <w:lang w:val="es-ES"/>
        </w:rPr>
        <w:t xml:space="preserve"> y copias de juegos con scratch</w:t>
      </w:r>
      <w:r w:rsidR="006F29DD">
        <w:rPr>
          <w:rStyle w:val="Strong"/>
          <w:b w:val="0"/>
          <w:lang w:val="es-ES"/>
        </w:rPr>
        <w:t xml:space="preserve"> (software para desarrollo rápido de videojuegos en 2d)</w:t>
      </w:r>
      <w:r>
        <w:rPr>
          <w:rStyle w:val="Strong"/>
          <w:b w:val="0"/>
          <w:lang w:val="es-ES"/>
        </w:rPr>
        <w:t>.</w:t>
      </w:r>
    </w:p>
    <w:p w:rsidR="00C411CD" w:rsidRPr="00617877" w:rsidRDefault="00C411CD" w:rsidP="00617877">
      <w:pPr>
        <w:rPr>
          <w:rStyle w:val="Strong"/>
          <w:b w:val="0"/>
          <w:lang w:val="es-ES"/>
        </w:rPr>
      </w:pPr>
    </w:p>
    <w:p w:rsidR="00AA1437" w:rsidRPr="00E94C22" w:rsidRDefault="00AA1437" w:rsidP="00AA1437">
      <w:pPr>
        <w:rPr>
          <w:rStyle w:val="Strong"/>
          <w:lang w:val="es-ES"/>
        </w:rPr>
      </w:pPr>
      <w:r w:rsidRPr="00E94C22">
        <w:rPr>
          <w:rStyle w:val="Strong"/>
          <w:lang w:val="es-ES"/>
        </w:rPr>
        <w:t>Especialización</w:t>
      </w:r>
    </w:p>
    <w:p w:rsidR="00AA1437" w:rsidRDefault="00AA1437" w:rsidP="00AA1437">
      <w:pPr>
        <w:rPr>
          <w:rStyle w:val="Strong"/>
          <w:b w:val="0"/>
          <w:lang w:val="es-ES"/>
        </w:rPr>
      </w:pPr>
      <w:r>
        <w:rPr>
          <w:rStyle w:val="Strong"/>
          <w:b w:val="0"/>
          <w:lang w:val="es-ES"/>
        </w:rPr>
        <w:t xml:space="preserve">-Esta etapa inicia al agruparlos por áreas </w:t>
      </w:r>
      <w:r w:rsidR="00645484">
        <w:rPr>
          <w:rStyle w:val="Strong"/>
          <w:b w:val="0"/>
          <w:lang w:val="es-ES"/>
        </w:rPr>
        <w:t>de interés</w:t>
      </w:r>
      <w:r w:rsidR="001768EF">
        <w:rPr>
          <w:rStyle w:val="Strong"/>
          <w:b w:val="0"/>
          <w:lang w:val="es-ES"/>
        </w:rPr>
        <w:t>, para</w:t>
      </w:r>
      <w:r w:rsidR="00617877">
        <w:rPr>
          <w:rStyle w:val="Strong"/>
          <w:b w:val="0"/>
          <w:lang w:val="es-ES"/>
        </w:rPr>
        <w:t xml:space="preserve"> poder delegar a grupos enfocados a cierta tarea las cuales son:</w:t>
      </w:r>
    </w:p>
    <w:p w:rsidR="00617877" w:rsidRDefault="00617877" w:rsidP="00617877">
      <w:pPr>
        <w:pStyle w:val="ListParagraph"/>
        <w:numPr>
          <w:ilvl w:val="0"/>
          <w:numId w:val="7"/>
        </w:numPr>
        <w:rPr>
          <w:rStyle w:val="Strong"/>
          <w:b w:val="0"/>
          <w:lang w:val="es-ES"/>
        </w:rPr>
      </w:pPr>
      <w:r>
        <w:rPr>
          <w:rStyle w:val="Strong"/>
          <w:b w:val="0"/>
          <w:lang w:val="es-ES"/>
        </w:rPr>
        <w:lastRenderedPageBreak/>
        <w:t xml:space="preserve">Diseño </w:t>
      </w:r>
    </w:p>
    <w:p w:rsidR="00617877" w:rsidRDefault="00617877" w:rsidP="00617877">
      <w:pPr>
        <w:pStyle w:val="ListParagraph"/>
        <w:numPr>
          <w:ilvl w:val="0"/>
          <w:numId w:val="7"/>
        </w:numPr>
        <w:rPr>
          <w:rStyle w:val="Strong"/>
          <w:b w:val="0"/>
          <w:lang w:val="es-ES"/>
        </w:rPr>
      </w:pPr>
      <w:r>
        <w:rPr>
          <w:rStyle w:val="Strong"/>
          <w:b w:val="0"/>
          <w:lang w:val="es-ES"/>
        </w:rPr>
        <w:t>Programación</w:t>
      </w:r>
    </w:p>
    <w:p w:rsidR="00617877" w:rsidRDefault="00617877" w:rsidP="00617877">
      <w:pPr>
        <w:pStyle w:val="ListParagraph"/>
        <w:numPr>
          <w:ilvl w:val="0"/>
          <w:numId w:val="7"/>
        </w:numPr>
        <w:rPr>
          <w:rStyle w:val="Strong"/>
          <w:b w:val="0"/>
          <w:lang w:val="es-ES"/>
        </w:rPr>
      </w:pPr>
      <w:r>
        <w:rPr>
          <w:rStyle w:val="Strong"/>
          <w:b w:val="0"/>
          <w:lang w:val="es-ES"/>
        </w:rPr>
        <w:t>Arte</w:t>
      </w:r>
    </w:p>
    <w:p w:rsidR="00617877" w:rsidRDefault="00617877" w:rsidP="00617877">
      <w:pPr>
        <w:pStyle w:val="ListParagraph"/>
        <w:numPr>
          <w:ilvl w:val="0"/>
          <w:numId w:val="7"/>
        </w:numPr>
        <w:rPr>
          <w:rStyle w:val="Strong"/>
          <w:b w:val="0"/>
          <w:lang w:val="es-ES"/>
        </w:rPr>
      </w:pPr>
      <w:r>
        <w:rPr>
          <w:rStyle w:val="Strong"/>
          <w:b w:val="0"/>
          <w:lang w:val="es-ES"/>
        </w:rPr>
        <w:t>Animación</w:t>
      </w:r>
    </w:p>
    <w:p w:rsidR="00617877" w:rsidRDefault="00617877" w:rsidP="00617877">
      <w:pPr>
        <w:rPr>
          <w:rStyle w:val="Strong"/>
          <w:b w:val="0"/>
          <w:lang w:val="es-ES"/>
        </w:rPr>
      </w:pPr>
    </w:p>
    <w:p w:rsidR="00617877" w:rsidRPr="00617877" w:rsidRDefault="00617877" w:rsidP="00617877">
      <w:pPr>
        <w:rPr>
          <w:rStyle w:val="Strong"/>
          <w:lang w:val="es-ES"/>
        </w:rPr>
      </w:pPr>
      <w:r w:rsidRPr="00617877">
        <w:rPr>
          <w:rStyle w:val="Strong"/>
          <w:lang w:val="es-ES"/>
        </w:rPr>
        <w:t>Desarrollo</w:t>
      </w:r>
    </w:p>
    <w:p w:rsidR="00617877" w:rsidRPr="00617877" w:rsidRDefault="00617877" w:rsidP="00617877">
      <w:pPr>
        <w:rPr>
          <w:rStyle w:val="Strong"/>
          <w:b w:val="0"/>
          <w:lang w:val="es-ES"/>
        </w:rPr>
      </w:pPr>
      <w:r>
        <w:rPr>
          <w:rStyle w:val="Strong"/>
          <w:b w:val="0"/>
          <w:lang w:val="es-ES"/>
        </w:rPr>
        <w:t>-La última etapa es el trabajo coordinado de los distintos grupos para la realización de un proyecto integrado</w:t>
      </w:r>
      <w:r w:rsidR="00C411CD">
        <w:rPr>
          <w:rStyle w:val="Strong"/>
          <w:b w:val="0"/>
          <w:lang w:val="es-ES"/>
        </w:rPr>
        <w:t xml:space="preserve">. </w:t>
      </w:r>
    </w:p>
    <w:p w:rsidR="00AA1437" w:rsidRDefault="006F29DD" w:rsidP="006F29DD">
      <w:pPr>
        <w:pStyle w:val="Heading1"/>
        <w:rPr>
          <w:rStyle w:val="Strong"/>
          <w:b w:val="0"/>
          <w:lang w:val="es-ES"/>
        </w:rPr>
      </w:pPr>
      <w:r>
        <w:rPr>
          <w:rStyle w:val="Strong"/>
          <w:b w:val="0"/>
          <w:lang w:val="es-ES"/>
        </w:rPr>
        <w:t>habilidades extra</w:t>
      </w:r>
    </w:p>
    <w:p w:rsidR="006F29DD" w:rsidRDefault="00BA597D" w:rsidP="006F29DD">
      <w:pPr>
        <w:ind w:left="720" w:hanging="720"/>
        <w:rPr>
          <w:lang w:val="es-ES"/>
        </w:rPr>
      </w:pPr>
      <w:r>
        <w:rPr>
          <w:lang w:val="es-ES"/>
        </w:rPr>
        <w:t>Por parte del grupo de programación fue necesario la explicación y entendimiento de matemática básica en cuanto a vectores y plano cartesiano.</w:t>
      </w:r>
    </w:p>
    <w:p w:rsidR="00BA597D" w:rsidRDefault="00BA597D" w:rsidP="006F29DD">
      <w:pPr>
        <w:ind w:left="720" w:hanging="720"/>
        <w:rPr>
          <w:lang w:val="es-ES"/>
        </w:rPr>
      </w:pPr>
      <w:r>
        <w:rPr>
          <w:lang w:val="es-ES"/>
        </w:rPr>
        <w:t>Por parte del grupo de diseño, la habilidad de poder hablar frente al grupo, tener control y organizarlos para coordinar ideas.</w:t>
      </w:r>
    </w:p>
    <w:p w:rsidR="00BA597D" w:rsidRDefault="00BA597D" w:rsidP="006F29DD">
      <w:pPr>
        <w:ind w:left="720" w:hanging="720"/>
        <w:rPr>
          <w:lang w:val="es-ES"/>
        </w:rPr>
      </w:pPr>
      <w:r>
        <w:rPr>
          <w:lang w:val="es-ES"/>
        </w:rPr>
        <w:t>Finalmente, del grupo de arte la capacidad de comunicación para conceptualizar conceptos e ideas de otros participantes.</w:t>
      </w:r>
    </w:p>
    <w:p w:rsidR="00BA597D" w:rsidRDefault="00BA597D" w:rsidP="006F29DD">
      <w:pPr>
        <w:ind w:left="720" w:hanging="720"/>
        <w:rPr>
          <w:lang w:val="es-ES"/>
        </w:rPr>
      </w:pPr>
    </w:p>
    <w:p w:rsidR="00BA597D" w:rsidRDefault="00BA597D" w:rsidP="00BA597D">
      <w:pPr>
        <w:pStyle w:val="Heading1"/>
        <w:rPr>
          <w:lang w:val="es-ES"/>
        </w:rPr>
      </w:pPr>
      <w:r>
        <w:rPr>
          <w:lang w:val="es-ES"/>
        </w:rPr>
        <w:t xml:space="preserve">Creaciones </w:t>
      </w:r>
      <w:r w:rsidR="002B1A0B">
        <w:rPr>
          <w:lang w:val="es-ES"/>
        </w:rPr>
        <w:t>destacadas</w:t>
      </w:r>
    </w:p>
    <w:p w:rsidR="00BA597D" w:rsidRPr="00334E5D" w:rsidRDefault="00341676" w:rsidP="00BA597D">
      <w:pPr>
        <w:rPr>
          <w:b/>
          <w:u w:val="single"/>
          <w:lang w:val="es-ES"/>
        </w:rPr>
      </w:pPr>
      <w:r w:rsidRPr="00334E5D">
        <w:rPr>
          <w:b/>
          <w:u w:val="single"/>
          <w:lang w:val="es-ES"/>
        </w:rPr>
        <w:t>Juego con dados.</w:t>
      </w:r>
    </w:p>
    <w:p w:rsidR="00341676" w:rsidRDefault="00341676" w:rsidP="00BA597D">
      <w:pPr>
        <w:rPr>
          <w:lang w:val="es-ES"/>
        </w:rPr>
      </w:pPr>
      <w:r>
        <w:rPr>
          <w:lang w:val="es-ES"/>
        </w:rPr>
        <w:t>Reglas:</w:t>
      </w:r>
    </w:p>
    <w:p w:rsidR="00341676" w:rsidRDefault="00341676" w:rsidP="00341676">
      <w:pPr>
        <w:pStyle w:val="ListParagraph"/>
        <w:numPr>
          <w:ilvl w:val="0"/>
          <w:numId w:val="8"/>
        </w:numPr>
        <w:rPr>
          <w:lang w:val="es-ES"/>
        </w:rPr>
      </w:pPr>
      <w:r>
        <w:rPr>
          <w:lang w:val="es-ES"/>
        </w:rPr>
        <w:t>Solo para dos jugadores</w:t>
      </w:r>
    </w:p>
    <w:p w:rsidR="00341676" w:rsidRDefault="00341676" w:rsidP="00341676">
      <w:pPr>
        <w:pStyle w:val="ListParagraph"/>
        <w:numPr>
          <w:ilvl w:val="0"/>
          <w:numId w:val="8"/>
        </w:numPr>
        <w:rPr>
          <w:lang w:val="es-ES"/>
        </w:rPr>
      </w:pPr>
      <w:r>
        <w:rPr>
          <w:lang w:val="es-ES"/>
        </w:rPr>
        <w:t>Uso de 2 dados</w:t>
      </w:r>
    </w:p>
    <w:p w:rsidR="00341676" w:rsidRDefault="00334E5D" w:rsidP="00341676">
      <w:pPr>
        <w:pStyle w:val="ListParagraph"/>
        <w:numPr>
          <w:ilvl w:val="0"/>
          <w:numId w:val="8"/>
        </w:numPr>
        <w:rPr>
          <w:lang w:val="es-ES"/>
        </w:rPr>
      </w:pPr>
      <w:r>
        <w:rPr>
          <w:lang w:val="es-ES"/>
        </w:rPr>
        <w:t>No se permite alzar el dado de la superficie mientras se intenta atinarle al otro dado</w:t>
      </w:r>
    </w:p>
    <w:p w:rsidR="00334E5D" w:rsidRDefault="00334E5D" w:rsidP="00341676">
      <w:pPr>
        <w:pStyle w:val="ListParagraph"/>
        <w:numPr>
          <w:ilvl w:val="0"/>
          <w:numId w:val="8"/>
        </w:numPr>
        <w:rPr>
          <w:lang w:val="es-ES"/>
        </w:rPr>
      </w:pPr>
      <w:r>
        <w:rPr>
          <w:lang w:val="es-ES"/>
        </w:rPr>
        <w:t>No está permitido mover o tocar el dado del otro jugador.</w:t>
      </w:r>
    </w:p>
    <w:p w:rsidR="00341676" w:rsidRDefault="00341676" w:rsidP="00341676">
      <w:pPr>
        <w:rPr>
          <w:lang w:val="es-ES"/>
        </w:rPr>
      </w:pPr>
      <w:r>
        <w:rPr>
          <w:lang w:val="es-ES"/>
        </w:rPr>
        <w:t>Modo de juego:</w:t>
      </w:r>
    </w:p>
    <w:p w:rsidR="00341676" w:rsidRDefault="00341676" w:rsidP="00341676">
      <w:pPr>
        <w:ind w:left="360"/>
        <w:rPr>
          <w:lang w:val="es-ES"/>
        </w:rPr>
      </w:pPr>
      <w:r>
        <w:rPr>
          <w:lang w:val="es-ES"/>
        </w:rPr>
        <w:t>Los dos jugadores lanzan un dado y el que tenga el número más alto toma el primer turno.</w:t>
      </w:r>
    </w:p>
    <w:p w:rsidR="00334E5D" w:rsidRDefault="00341676" w:rsidP="00334E5D">
      <w:pPr>
        <w:ind w:left="360"/>
        <w:rPr>
          <w:lang w:val="es-ES"/>
        </w:rPr>
      </w:pPr>
      <w:r>
        <w:rPr>
          <w:lang w:val="es-ES"/>
        </w:rPr>
        <w:t>Al iniciar el turno el jugador lanza un dado que indica el número de intentos que tendrá para lograr su objetivo en t</w:t>
      </w:r>
      <w:r w:rsidR="00334E5D">
        <w:rPr>
          <w:lang w:val="es-ES"/>
        </w:rPr>
        <w:t>al turno, luego lanza cada quien un dado y luego intenta darle al otro dado empujándolo. Si logra atinarle el jugador gana, pero si no lo logra en el número de intentos obtenido al inicio comienza el turno del otro jugador.</w:t>
      </w:r>
    </w:p>
    <w:p w:rsidR="00334E5D" w:rsidRDefault="00334E5D" w:rsidP="00334E5D">
      <w:pPr>
        <w:ind w:left="360"/>
        <w:rPr>
          <w:lang w:val="es-ES"/>
        </w:rPr>
      </w:pPr>
    </w:p>
    <w:p w:rsidR="00E2054E" w:rsidRDefault="00E2054E" w:rsidP="00334E5D">
      <w:pPr>
        <w:ind w:left="360"/>
        <w:rPr>
          <w:b/>
          <w:lang w:val="es-ES"/>
        </w:rPr>
      </w:pPr>
    </w:p>
    <w:p w:rsidR="002B1A0B" w:rsidRPr="00B31F68" w:rsidRDefault="00B31F68" w:rsidP="00334E5D">
      <w:pPr>
        <w:ind w:left="360"/>
        <w:rPr>
          <w:b/>
          <w:lang w:val="es-ES"/>
        </w:rPr>
      </w:pPr>
      <w:r w:rsidRPr="00B31F68">
        <w:rPr>
          <w:b/>
          <w:lang w:val="es-ES"/>
        </w:rPr>
        <w:lastRenderedPageBreak/>
        <w:t>Negroman</w:t>
      </w:r>
      <w:r w:rsidR="00E2054E">
        <w:rPr>
          <w:b/>
          <w:lang w:val="es-ES"/>
        </w:rPr>
        <w:t xml:space="preserve"> (plataforma scroller, para pc)</w:t>
      </w:r>
    </w:p>
    <w:p w:rsidR="00334E5D" w:rsidRDefault="00E2054E" w:rsidP="00334E5D">
      <w:pPr>
        <w:ind w:left="360"/>
        <w:rPr>
          <w:lang w:val="es-ES"/>
        </w:rPr>
      </w:pPr>
      <w:r>
        <w:rPr>
          <w:lang w:val="es-ES"/>
        </w:rPr>
        <w:t>Tiempo de desarrollo para alpha, 1 mes</w:t>
      </w:r>
      <w:bookmarkStart w:id="0" w:name="_GoBack"/>
      <w:bookmarkEnd w:id="0"/>
      <w:r>
        <w:rPr>
          <w:lang w:val="es-ES"/>
        </w:rPr>
        <w:t xml:space="preserve">. </w:t>
      </w:r>
    </w:p>
    <w:p w:rsidR="00B31F68" w:rsidRDefault="00B31F68" w:rsidP="00334E5D">
      <w:pPr>
        <w:ind w:left="360"/>
        <w:rPr>
          <w:lang w:val="es-ES"/>
        </w:rPr>
      </w:pPr>
      <w:r>
        <w:rPr>
          <w:lang w:val="es-ES"/>
        </w:rPr>
        <w:t xml:space="preserve">Un personaje similar a Tarzan, la historia se desenvuelve en la selva cazando aves hasta llegar a la más preciada ave. </w:t>
      </w:r>
    </w:p>
    <w:p w:rsidR="00E2054E" w:rsidRDefault="00E2054E" w:rsidP="00334E5D">
      <w:pPr>
        <w:ind w:left="360"/>
        <w:rPr>
          <w:lang w:val="es-ES"/>
        </w:rPr>
      </w:pPr>
      <w:r>
        <w:rPr>
          <w:lang w:val="es-ES"/>
        </w:rPr>
        <w:t>Cuenta con un solo nivel, son 3 personajes (negroman, ave1 y ave2). El arte fue concebido desde cero, conceptualizado desde los diseñadores y llevado a cabo por el grupo de arte. Luego paso por el grupo de animación para poder hacer las animaciones necesarias.</w:t>
      </w:r>
    </w:p>
    <w:p w:rsidR="00E2054E" w:rsidRDefault="00E2054E" w:rsidP="00334E5D">
      <w:pPr>
        <w:ind w:left="360"/>
        <w:rPr>
          <w:lang w:val="es-ES"/>
        </w:rPr>
      </w:pPr>
      <w:r>
        <w:rPr>
          <w:lang w:val="es-ES"/>
        </w:rPr>
        <w:t xml:space="preserve">Los programadores </w:t>
      </w:r>
      <w:r w:rsidR="00E94C22">
        <w:rPr>
          <w:lang w:val="es-ES"/>
        </w:rPr>
        <w:t>crearon librerías básicas como: movimiento de personaje, botones de menú y movimiento básico de un ave con animaciones.</w:t>
      </w:r>
    </w:p>
    <w:p w:rsidR="00B31F68" w:rsidRDefault="00B31F68" w:rsidP="00B31F68">
      <w:pPr>
        <w:ind w:left="360"/>
        <w:rPr>
          <w:lang w:val="es-ES"/>
        </w:rPr>
      </w:pPr>
      <w:r>
        <w:rPr>
          <w:lang w:val="es-ES"/>
        </w:rPr>
        <w:t>Las reglas son las siguientes:</w:t>
      </w:r>
    </w:p>
    <w:p w:rsidR="00B31F68" w:rsidRDefault="00B31F68" w:rsidP="00B31F68">
      <w:pPr>
        <w:pStyle w:val="ListParagraph"/>
        <w:numPr>
          <w:ilvl w:val="0"/>
          <w:numId w:val="9"/>
        </w:numPr>
        <w:rPr>
          <w:lang w:val="es-ES"/>
        </w:rPr>
      </w:pPr>
      <w:r>
        <w:rPr>
          <w:lang w:val="es-ES"/>
        </w:rPr>
        <w:t>Matar a las aves salvajes</w:t>
      </w:r>
    </w:p>
    <w:p w:rsidR="00B31F68" w:rsidRDefault="00B31F68" w:rsidP="00B31F68">
      <w:pPr>
        <w:pStyle w:val="ListParagraph"/>
        <w:numPr>
          <w:ilvl w:val="0"/>
          <w:numId w:val="9"/>
        </w:numPr>
        <w:rPr>
          <w:lang w:val="es-ES"/>
        </w:rPr>
      </w:pPr>
      <w:r>
        <w:rPr>
          <w:lang w:val="es-ES"/>
        </w:rPr>
        <w:t>No entrar en la cueva hasta que vencieras a las aves en escena</w:t>
      </w:r>
    </w:p>
    <w:p w:rsidR="00B31F68" w:rsidRDefault="00B31F68" w:rsidP="00B31F68">
      <w:pPr>
        <w:pStyle w:val="ListParagraph"/>
        <w:numPr>
          <w:ilvl w:val="0"/>
          <w:numId w:val="9"/>
        </w:numPr>
        <w:rPr>
          <w:lang w:val="es-ES"/>
        </w:rPr>
      </w:pPr>
      <w:r>
        <w:rPr>
          <w:lang w:val="es-ES"/>
        </w:rPr>
        <w:t>Tener cuidado con la bestia invencible (evadirla)</w:t>
      </w:r>
    </w:p>
    <w:p w:rsidR="00B31F68" w:rsidRDefault="00B31F68" w:rsidP="00B31F68">
      <w:pPr>
        <w:pStyle w:val="ListParagraph"/>
        <w:numPr>
          <w:ilvl w:val="0"/>
          <w:numId w:val="9"/>
        </w:numPr>
        <w:rPr>
          <w:lang w:val="es-ES"/>
        </w:rPr>
      </w:pPr>
      <w:r>
        <w:rPr>
          <w:lang w:val="es-ES"/>
        </w:rPr>
        <w:t>No se puede atacar al ave preciada sin tener una flecha dorada</w:t>
      </w:r>
    </w:p>
    <w:p w:rsidR="00B31F68" w:rsidRDefault="00B31F68" w:rsidP="00B31F68">
      <w:pPr>
        <w:pStyle w:val="ListParagraph"/>
        <w:numPr>
          <w:ilvl w:val="0"/>
          <w:numId w:val="9"/>
        </w:numPr>
        <w:rPr>
          <w:lang w:val="es-ES"/>
        </w:rPr>
      </w:pPr>
      <w:r>
        <w:rPr>
          <w:lang w:val="es-ES"/>
        </w:rPr>
        <w:t>No atacar a miembros de la tribu perdido en el camino.</w:t>
      </w:r>
    </w:p>
    <w:p w:rsidR="00B31F68" w:rsidRDefault="00B31F68" w:rsidP="00B31F68">
      <w:pPr>
        <w:pStyle w:val="ListParagraph"/>
        <w:numPr>
          <w:ilvl w:val="0"/>
          <w:numId w:val="9"/>
        </w:numPr>
        <w:rPr>
          <w:lang w:val="es-ES"/>
        </w:rPr>
      </w:pPr>
      <w:r>
        <w:rPr>
          <w:lang w:val="es-ES"/>
        </w:rPr>
        <w:t>Cuentas con solo 4 vidas para lograr el objetivo</w:t>
      </w:r>
    </w:p>
    <w:p w:rsidR="00B31F68" w:rsidRPr="00B31F68" w:rsidRDefault="00B31F68" w:rsidP="00B31F68">
      <w:pPr>
        <w:rPr>
          <w:lang w:val="es-ES"/>
        </w:rPr>
      </w:pPr>
    </w:p>
    <w:p w:rsidR="00B31F68" w:rsidRPr="00B31F68" w:rsidRDefault="00B31F68" w:rsidP="00B31F68">
      <w:pPr>
        <w:rPr>
          <w:lang w:val="es-ES"/>
        </w:rPr>
      </w:pPr>
    </w:p>
    <w:p w:rsidR="00BA597D" w:rsidRDefault="00BA597D" w:rsidP="006F29DD">
      <w:pPr>
        <w:ind w:left="720" w:hanging="720"/>
        <w:rPr>
          <w:lang w:val="es-ES"/>
        </w:rPr>
      </w:pPr>
    </w:p>
    <w:p w:rsidR="00BA597D" w:rsidRPr="006F29DD" w:rsidRDefault="00BA597D" w:rsidP="006F29DD">
      <w:pPr>
        <w:ind w:left="720" w:hanging="720"/>
        <w:rPr>
          <w:lang w:val="es-ES"/>
        </w:rPr>
      </w:pPr>
    </w:p>
    <w:sectPr w:rsidR="00BA597D" w:rsidRPr="006F29DD">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A1BCB" w:rsidRDefault="006A1BCB">
      <w:pPr>
        <w:spacing w:after="0" w:line="240" w:lineRule="auto"/>
      </w:pPr>
      <w:r>
        <w:separator/>
      </w:r>
    </w:p>
  </w:endnote>
  <w:endnote w:type="continuationSeparator" w:id="0">
    <w:p w:rsidR="006A1BCB" w:rsidRDefault="006A1B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A1BCB" w:rsidRDefault="006A1BCB">
      <w:pPr>
        <w:spacing w:after="0" w:line="240" w:lineRule="auto"/>
      </w:pPr>
      <w:r>
        <w:separator/>
      </w:r>
    </w:p>
  </w:footnote>
  <w:footnote w:type="continuationSeparator" w:id="0">
    <w:p w:rsidR="006A1BCB" w:rsidRDefault="006A1B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FF62F6"/>
    <w:multiLevelType w:val="hybridMultilevel"/>
    <w:tmpl w:val="7B469A22"/>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 w15:restartNumberingAfterBreak="0">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BC7733"/>
    <w:multiLevelType w:val="hybridMultilevel"/>
    <w:tmpl w:val="6908BAB2"/>
    <w:lvl w:ilvl="0" w:tplc="1902A21E">
      <w:numFmt w:val="bullet"/>
      <w:lvlText w:val="-"/>
      <w:lvlJc w:val="left"/>
      <w:pPr>
        <w:ind w:left="720" w:hanging="360"/>
      </w:pPr>
      <w:rPr>
        <w:rFonts w:ascii="Corbel" w:eastAsiaTheme="minorEastAsia" w:hAnsi="Corbe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3AAA4D55"/>
    <w:multiLevelType w:val="hybridMultilevel"/>
    <w:tmpl w:val="1458BEE8"/>
    <w:lvl w:ilvl="0" w:tplc="1902A21E">
      <w:numFmt w:val="bullet"/>
      <w:lvlText w:val="-"/>
      <w:lvlJc w:val="left"/>
      <w:pPr>
        <w:ind w:left="720" w:hanging="360"/>
      </w:pPr>
      <w:rPr>
        <w:rFonts w:ascii="Corbel" w:eastAsiaTheme="minorEastAsia" w:hAnsi="Corbe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7811F13"/>
    <w:multiLevelType w:val="hybridMultilevel"/>
    <w:tmpl w:val="87CC175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6C7062C3"/>
    <w:multiLevelType w:val="hybridMultilevel"/>
    <w:tmpl w:val="C0EA5238"/>
    <w:lvl w:ilvl="0" w:tplc="1902A21E">
      <w:numFmt w:val="bullet"/>
      <w:lvlText w:val="-"/>
      <w:lvlJc w:val="left"/>
      <w:pPr>
        <w:ind w:left="720" w:hanging="360"/>
      </w:pPr>
      <w:rPr>
        <w:rFonts w:ascii="Corbel" w:eastAsiaTheme="minorEastAsia" w:hAnsi="Corbe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70B77AF3"/>
    <w:multiLevelType w:val="hybridMultilevel"/>
    <w:tmpl w:val="BA4A1A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4"/>
  </w:num>
  <w:num w:numId="4">
    <w:abstractNumId w:val="6"/>
  </w:num>
  <w:num w:numId="5">
    <w:abstractNumId w:val="7"/>
  </w:num>
  <w:num w:numId="6">
    <w:abstractNumId w:val="2"/>
  </w:num>
  <w:num w:numId="7">
    <w:abstractNumId w:val="3"/>
  </w:num>
  <w:num w:numId="8">
    <w:abstractNumId w:val="8"/>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24F5"/>
    <w:rsid w:val="0008364C"/>
    <w:rsid w:val="001524F5"/>
    <w:rsid w:val="001768EF"/>
    <w:rsid w:val="0023551B"/>
    <w:rsid w:val="002B1A0B"/>
    <w:rsid w:val="00334E5D"/>
    <w:rsid w:val="00341676"/>
    <w:rsid w:val="003E33DE"/>
    <w:rsid w:val="005827C2"/>
    <w:rsid w:val="00617877"/>
    <w:rsid w:val="00645484"/>
    <w:rsid w:val="00662D4D"/>
    <w:rsid w:val="00684CE7"/>
    <w:rsid w:val="006A1BCB"/>
    <w:rsid w:val="006F29DD"/>
    <w:rsid w:val="00AA1437"/>
    <w:rsid w:val="00B31F68"/>
    <w:rsid w:val="00BA597D"/>
    <w:rsid w:val="00C257FE"/>
    <w:rsid w:val="00C36661"/>
    <w:rsid w:val="00C411CD"/>
    <w:rsid w:val="00E2054E"/>
    <w:rsid w:val="00E94C2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166E8F"/>
  <w15:docId w15:val="{BCCFDDEE-4EDF-428E-A32D-669B29654F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pBdr>
        <w:top w:val="single" w:sz="24" w:space="0" w:color="099BDD" w:themeColor="text2"/>
        <w:left w:val="single" w:sz="24" w:space="0" w:color="099BDD" w:themeColor="text2"/>
        <w:bottom w:val="single" w:sz="24" w:space="0" w:color="099BDD" w:themeColor="text2"/>
        <w:right w:val="single" w:sz="24" w:space="0" w:color="099BDD" w:themeColor="text2"/>
      </w:pBdr>
      <w:shd w:val="clear" w:color="auto" w:fill="099BDD" w:themeFill="text2"/>
      <w:spacing w:after="0"/>
      <w:outlineLvl w:val="0"/>
    </w:pPr>
    <w:rPr>
      <w:rFonts w:asciiTheme="majorHAnsi" w:eastAsiaTheme="majorEastAsia" w:hAnsiTheme="majorHAnsi" w:cstheme="majorBidi"/>
      <w:caps/>
      <w:color w:val="FFFFFF" w:themeColor="background1"/>
      <w:spacing w:val="15"/>
    </w:rPr>
  </w:style>
  <w:style w:type="paragraph" w:styleId="Heading2">
    <w:name w:val="heading 2"/>
    <w:basedOn w:val="Normal"/>
    <w:next w:val="Normal"/>
    <w:link w:val="Heading2Char"/>
    <w:uiPriority w:val="9"/>
    <w:semiHidden/>
    <w:unhideWhenUsed/>
    <w:qFormat/>
    <w:pPr>
      <w:pBdr>
        <w:top w:val="single" w:sz="24" w:space="0" w:color="C9ECFC" w:themeColor="text2" w:themeTint="33"/>
        <w:left w:val="single" w:sz="24" w:space="0" w:color="C9ECFC" w:themeColor="text2" w:themeTint="33"/>
        <w:bottom w:val="single" w:sz="24" w:space="0" w:color="C9ECFC" w:themeColor="text2" w:themeTint="33"/>
        <w:right w:val="single" w:sz="24" w:space="0" w:color="C9ECFC" w:themeColor="text2" w:themeTint="33"/>
      </w:pBdr>
      <w:shd w:val="clear" w:color="auto" w:fill="C9ECFC" w:themeFill="text2" w:themeFillTint="33"/>
      <w:spacing w:after="0"/>
      <w:outlineLvl w:val="1"/>
    </w:pPr>
    <w:rPr>
      <w:rFonts w:asciiTheme="majorHAnsi" w:eastAsiaTheme="majorEastAsia" w:hAnsiTheme="majorHAnsi" w:cstheme="majorBidi"/>
      <w:caps/>
      <w:spacing w:val="15"/>
    </w:rPr>
  </w:style>
  <w:style w:type="paragraph" w:styleId="Heading3">
    <w:name w:val="heading 3"/>
    <w:basedOn w:val="Normal"/>
    <w:next w:val="Normal"/>
    <w:link w:val="Heading3Char"/>
    <w:uiPriority w:val="9"/>
    <w:semiHidden/>
    <w:unhideWhenUsed/>
    <w:qFormat/>
    <w:pPr>
      <w:pBdr>
        <w:top w:val="single" w:sz="6" w:space="2" w:color="099BDD" w:themeColor="text2"/>
      </w:pBdr>
      <w:spacing w:before="300" w:after="0"/>
      <w:outlineLvl w:val="2"/>
    </w:pPr>
    <w:rPr>
      <w:rFonts w:asciiTheme="majorHAnsi" w:eastAsiaTheme="majorEastAsia" w:hAnsiTheme="majorHAnsi" w:cstheme="majorBidi"/>
      <w:caps/>
      <w:color w:val="044D6E" w:themeColor="text2" w:themeShade="80"/>
      <w:spacing w:val="15"/>
    </w:rPr>
  </w:style>
  <w:style w:type="paragraph" w:styleId="Heading4">
    <w:name w:val="heading 4"/>
    <w:basedOn w:val="Normal"/>
    <w:next w:val="Normal"/>
    <w:link w:val="Heading4Char"/>
    <w:uiPriority w:val="9"/>
    <w:semiHidden/>
    <w:unhideWhenUsed/>
    <w:qFormat/>
    <w:pPr>
      <w:pBdr>
        <w:top w:val="dotted" w:sz="6" w:space="2" w:color="099BDD" w:themeColor="text2"/>
      </w:pBdr>
      <w:spacing w:before="200" w:after="0"/>
      <w:outlineLvl w:val="3"/>
    </w:pPr>
    <w:rPr>
      <w:rFonts w:asciiTheme="majorHAnsi" w:eastAsiaTheme="majorEastAsia" w:hAnsiTheme="majorHAnsi" w:cstheme="majorBidi"/>
      <w:caps/>
      <w:color w:val="0673A5" w:themeColor="text2" w:themeShade="BF"/>
      <w:spacing w:val="10"/>
    </w:rPr>
  </w:style>
  <w:style w:type="paragraph" w:styleId="Heading5">
    <w:name w:val="heading 5"/>
    <w:basedOn w:val="Normal"/>
    <w:next w:val="Normal"/>
    <w:link w:val="Heading5Char"/>
    <w:uiPriority w:val="9"/>
    <w:semiHidden/>
    <w:unhideWhenUsed/>
    <w:qFormat/>
    <w:pPr>
      <w:pBdr>
        <w:bottom w:val="single" w:sz="6" w:space="1" w:color="099BDD" w:themeColor="text2"/>
      </w:pBdr>
      <w:spacing w:before="200" w:after="0"/>
      <w:outlineLvl w:val="4"/>
    </w:pPr>
    <w:rPr>
      <w:rFonts w:asciiTheme="majorHAnsi" w:eastAsiaTheme="majorEastAsia" w:hAnsiTheme="majorHAnsi" w:cstheme="majorBidi"/>
      <w:caps/>
      <w:color w:val="0673A5" w:themeColor="text2" w:themeShade="BF"/>
      <w:spacing w:val="10"/>
    </w:rPr>
  </w:style>
  <w:style w:type="paragraph" w:styleId="Heading6">
    <w:name w:val="heading 6"/>
    <w:basedOn w:val="Normal"/>
    <w:next w:val="Normal"/>
    <w:link w:val="Heading6Char"/>
    <w:uiPriority w:val="9"/>
    <w:semiHidden/>
    <w:unhideWhenUsed/>
    <w:qFormat/>
    <w:pPr>
      <w:pBdr>
        <w:bottom w:val="dotted" w:sz="6" w:space="1" w:color="099BDD" w:themeColor="text2"/>
      </w:pBdr>
      <w:spacing w:before="200" w:after="0"/>
      <w:outlineLvl w:val="5"/>
    </w:pPr>
    <w:rPr>
      <w:rFonts w:asciiTheme="majorHAnsi" w:eastAsiaTheme="majorEastAsia" w:hAnsiTheme="majorHAnsi" w:cstheme="majorBidi"/>
      <w:caps/>
      <w:color w:val="0673A5" w:themeColor="text2" w:themeShade="BF"/>
      <w:spacing w:val="10"/>
    </w:rPr>
  </w:style>
  <w:style w:type="paragraph" w:styleId="Heading7">
    <w:name w:val="heading 7"/>
    <w:basedOn w:val="Normal"/>
    <w:next w:val="Normal"/>
    <w:link w:val="Heading7Char"/>
    <w:uiPriority w:val="9"/>
    <w:semiHidden/>
    <w:unhideWhenUsed/>
    <w:qFormat/>
    <w:pPr>
      <w:spacing w:before="200" w:after="0"/>
      <w:outlineLvl w:val="6"/>
    </w:pPr>
    <w:rPr>
      <w:rFonts w:asciiTheme="majorHAnsi" w:eastAsiaTheme="majorEastAsia" w:hAnsiTheme="majorHAnsi" w:cstheme="majorBidi"/>
      <w:caps/>
      <w:color w:val="0673A5" w:themeColor="text2" w:themeShade="BF"/>
      <w:spacing w:val="10"/>
    </w:rPr>
  </w:style>
  <w:style w:type="paragraph" w:styleId="Heading8">
    <w:name w:val="heading 8"/>
    <w:basedOn w:val="Normal"/>
    <w:next w:val="Normal"/>
    <w:link w:val="Heading8Char"/>
    <w:uiPriority w:val="9"/>
    <w:semiHidden/>
    <w:unhideWhenUsed/>
    <w:qFormat/>
    <w:pPr>
      <w:spacing w:before="200" w:after="0"/>
      <w:outlineLvl w:val="7"/>
    </w:pPr>
    <w:rPr>
      <w:rFonts w:asciiTheme="majorHAnsi" w:eastAsiaTheme="majorEastAsia" w:hAnsiTheme="majorHAnsi" w:cstheme="majorBidi"/>
      <w:caps/>
      <w:spacing w:val="10"/>
      <w:sz w:val="18"/>
      <w:szCs w:val="18"/>
    </w:rPr>
  </w:style>
  <w:style w:type="paragraph" w:styleId="Heading9">
    <w:name w:val="heading 9"/>
    <w:basedOn w:val="Normal"/>
    <w:next w:val="Normal"/>
    <w:link w:val="Heading9Char"/>
    <w:uiPriority w:val="9"/>
    <w:semiHidden/>
    <w:unhideWhenUsed/>
    <w:qFormat/>
    <w:pPr>
      <w:spacing w:before="200" w:after="0"/>
      <w:outlineLvl w:val="8"/>
    </w:pPr>
    <w:rPr>
      <w:rFonts w:asciiTheme="majorHAnsi" w:eastAsiaTheme="majorEastAsia" w:hAnsiTheme="majorHAnsi" w:cstheme="majorBidi"/>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aps/>
      <w:color w:val="FFFFFF" w:themeColor="background1"/>
      <w:spacing w:val="15"/>
      <w:shd w:val="clear" w:color="auto" w:fill="099BDD" w:themeFill="text2"/>
    </w:rPr>
  </w:style>
  <w:style w:type="character" w:customStyle="1" w:styleId="Heading2Char">
    <w:name w:val="Heading 2 Char"/>
    <w:basedOn w:val="DefaultParagraphFont"/>
    <w:link w:val="Heading2"/>
    <w:uiPriority w:val="9"/>
    <w:rPr>
      <w:rFonts w:asciiTheme="majorHAnsi" w:eastAsiaTheme="majorEastAsia" w:hAnsiTheme="majorHAnsi" w:cstheme="majorBidi"/>
      <w:caps/>
      <w:spacing w:val="15"/>
      <w:shd w:val="clear" w:color="auto" w:fill="C9ECFC" w:themeFill="text2" w:themeFillTint="33"/>
    </w:rPr>
  </w:style>
  <w:style w:type="character" w:customStyle="1" w:styleId="Heading3Char">
    <w:name w:val="Heading 3 Char"/>
    <w:basedOn w:val="DefaultParagraphFont"/>
    <w:link w:val="Heading3"/>
    <w:uiPriority w:val="9"/>
    <w:rPr>
      <w:rFonts w:asciiTheme="majorHAnsi" w:eastAsiaTheme="majorEastAsia" w:hAnsiTheme="majorHAnsi" w:cstheme="majorBidi"/>
      <w:caps/>
      <w:color w:val="044D6E" w:themeColor="text2" w:themeShade="80"/>
      <w:spacing w:val="15"/>
    </w:rPr>
  </w:style>
  <w:style w:type="table" w:styleId="TableGrid">
    <w:name w:val="Table Grid"/>
    <w:basedOn w:val="TableNormal"/>
    <w:uiPriority w:val="1"/>
    <w:pPr>
      <w:spacing w:after="0" w:line="240" w:lineRule="auto"/>
    </w:pPr>
    <w:tblPr>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Pr>
  </w:style>
  <w:style w:type="paragraph" w:styleId="Title">
    <w:name w:val="Title"/>
    <w:basedOn w:val="Normal"/>
    <w:next w:val="Normal"/>
    <w:link w:val="TitleChar"/>
    <w:uiPriority w:val="10"/>
    <w:qFormat/>
    <w:pPr>
      <w:spacing w:before="0" w:after="0"/>
    </w:pPr>
    <w:rPr>
      <w:rFonts w:asciiTheme="majorHAnsi" w:eastAsiaTheme="majorEastAsia" w:hAnsiTheme="majorHAnsi" w:cstheme="majorBidi"/>
      <w:caps/>
      <w:color w:val="099BDD" w:themeColor="text2"/>
      <w:spacing w:val="10"/>
      <w:sz w:val="52"/>
      <w:szCs w:val="52"/>
    </w:rPr>
  </w:style>
  <w:style w:type="character" w:customStyle="1" w:styleId="TitleChar">
    <w:name w:val="Title Char"/>
    <w:basedOn w:val="DefaultParagraphFont"/>
    <w:link w:val="Title"/>
    <w:uiPriority w:val="10"/>
    <w:rPr>
      <w:rFonts w:asciiTheme="majorHAnsi" w:eastAsiaTheme="majorEastAsia" w:hAnsiTheme="majorHAnsi" w:cstheme="majorBidi"/>
      <w:caps/>
      <w:color w:val="099BDD" w:themeColor="text2"/>
      <w:spacing w:val="10"/>
      <w:sz w:val="52"/>
      <w:szCs w:val="52"/>
    </w:rPr>
  </w:style>
  <w:style w:type="paragraph" w:styleId="Subtitle">
    <w:name w:val="Subtitle"/>
    <w:basedOn w:val="Normal"/>
    <w:next w:val="Normal"/>
    <w:link w:val="SubtitleChar"/>
    <w:uiPriority w:val="11"/>
    <w:qFormat/>
    <w:pPr>
      <w:spacing w:before="0" w:after="500" w:line="240" w:lineRule="auto"/>
    </w:pPr>
    <w:rPr>
      <w:caps/>
      <w:color w:val="757575" w:themeColor="text1" w:themeTint="A6"/>
      <w:spacing w:val="10"/>
      <w:sz w:val="21"/>
      <w:szCs w:val="21"/>
    </w:rPr>
  </w:style>
  <w:style w:type="character" w:customStyle="1" w:styleId="SubtitleChar">
    <w:name w:val="Subtitle Char"/>
    <w:basedOn w:val="DefaultParagraphFont"/>
    <w:link w:val="Subtitle"/>
    <w:uiPriority w:val="11"/>
    <w:rPr>
      <w:caps/>
      <w:color w:val="757575" w:themeColor="text1" w:themeTint="A6"/>
      <w:spacing w:val="10"/>
      <w:sz w:val="21"/>
      <w:szCs w:val="21"/>
    </w:rPr>
  </w:style>
  <w:style w:type="paragraph" w:styleId="ListParagraph">
    <w:name w:val="List Paragraph"/>
    <w:basedOn w:val="Normal"/>
    <w:uiPriority w:val="34"/>
    <w:qFormat/>
    <w:pPr>
      <w:ind w:left="720"/>
      <w:contextualSpacing/>
    </w:pPr>
  </w:style>
  <w:style w:type="character" w:styleId="SubtleReference">
    <w:name w:val="Subtle Reference"/>
    <w:uiPriority w:val="31"/>
    <w:qFormat/>
    <w:rPr>
      <w:b w:val="0"/>
      <w:bCs w:val="0"/>
      <w:color w:val="099BDD" w:themeColor="text2"/>
    </w:rPr>
  </w:style>
  <w:style w:type="character" w:styleId="SubtleEmphasis">
    <w:name w:val="Subtle Emphasis"/>
    <w:uiPriority w:val="19"/>
    <w:qFormat/>
    <w:rPr>
      <w:i/>
      <w:iCs/>
      <w:color w:val="044D6E" w:themeColor="text2" w:themeShade="80"/>
    </w:rPr>
  </w:style>
  <w:style w:type="character" w:styleId="Emphasis">
    <w:name w:val="Emphasis"/>
    <w:uiPriority w:val="20"/>
    <w:qFormat/>
    <w:rPr>
      <w:caps/>
      <w:color w:val="auto"/>
      <w:spacing w:val="5"/>
    </w:rPr>
  </w:style>
  <w:style w:type="paragraph" w:styleId="Quote">
    <w:name w:val="Quote"/>
    <w:basedOn w:val="Normal"/>
    <w:next w:val="Normal"/>
    <w:link w:val="QuoteChar"/>
    <w:uiPriority w:val="29"/>
    <w:qFormat/>
    <w:pPr>
      <w:ind w:left="1080" w:right="1080"/>
      <w:jc w:val="center"/>
    </w:pPr>
    <w:rPr>
      <w:i/>
      <w:iCs/>
      <w:sz w:val="24"/>
      <w:szCs w:val="24"/>
    </w:rPr>
  </w:style>
  <w:style w:type="character" w:customStyle="1" w:styleId="QuoteChar">
    <w:name w:val="Quote Char"/>
    <w:basedOn w:val="DefaultParagraphFont"/>
    <w:link w:val="Quote"/>
    <w:uiPriority w:val="29"/>
    <w:rPr>
      <w:i/>
      <w:iCs/>
      <w:sz w:val="24"/>
      <w:szCs w:val="24"/>
    </w:rPr>
  </w:style>
  <w:style w:type="character" w:styleId="IntenseEmphasis">
    <w:name w:val="Intense Emphasis"/>
    <w:uiPriority w:val="21"/>
    <w:qFormat/>
    <w:rPr>
      <w:b/>
      <w:bCs/>
      <w:caps/>
      <w:color w:val="044D6E" w:themeColor="text2" w:themeShade="80"/>
      <w:spacing w:val="10"/>
    </w:rPr>
  </w:style>
  <w:style w:type="paragraph" w:styleId="IntenseQuote">
    <w:name w:val="Intense Quote"/>
    <w:basedOn w:val="Normal"/>
    <w:next w:val="Normal"/>
    <w:link w:val="IntenseQuoteChar"/>
    <w:uiPriority w:val="30"/>
    <w:qFormat/>
    <w:pPr>
      <w:spacing w:before="240" w:after="240" w:line="240" w:lineRule="auto"/>
      <w:ind w:left="1080" w:right="1080"/>
      <w:jc w:val="center"/>
    </w:pPr>
    <w:rPr>
      <w:color w:val="099BDD" w:themeColor="text2"/>
      <w:sz w:val="24"/>
      <w:szCs w:val="24"/>
    </w:rPr>
  </w:style>
  <w:style w:type="character" w:customStyle="1" w:styleId="IntenseQuoteChar">
    <w:name w:val="Intense Quote Char"/>
    <w:basedOn w:val="DefaultParagraphFont"/>
    <w:link w:val="IntenseQuote"/>
    <w:uiPriority w:val="30"/>
    <w:rPr>
      <w:color w:val="099BDD" w:themeColor="text2"/>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caps/>
      <w:color w:val="0673A5" w:themeColor="text2" w:themeShade="BF"/>
      <w:spacing w:val="10"/>
    </w:rPr>
  </w:style>
  <w:style w:type="character" w:customStyle="1" w:styleId="Heading5Char">
    <w:name w:val="Heading 5 Char"/>
    <w:basedOn w:val="DefaultParagraphFont"/>
    <w:link w:val="Heading5"/>
    <w:uiPriority w:val="9"/>
    <w:rPr>
      <w:rFonts w:asciiTheme="majorHAnsi" w:eastAsiaTheme="majorEastAsia" w:hAnsiTheme="majorHAnsi" w:cstheme="majorBidi"/>
      <w:caps/>
      <w:color w:val="0673A5" w:themeColor="text2" w:themeShade="BF"/>
      <w:spacing w:val="10"/>
    </w:rPr>
  </w:style>
  <w:style w:type="character" w:customStyle="1" w:styleId="Heading6Char">
    <w:name w:val="Heading 6 Char"/>
    <w:basedOn w:val="DefaultParagraphFont"/>
    <w:link w:val="Heading6"/>
    <w:uiPriority w:val="9"/>
    <w:rPr>
      <w:rFonts w:asciiTheme="majorHAnsi" w:eastAsiaTheme="majorEastAsia" w:hAnsiTheme="majorHAnsi" w:cstheme="majorBidi"/>
      <w:caps/>
      <w:color w:val="0673A5" w:themeColor="text2" w:themeShade="BF"/>
      <w:spacing w:val="10"/>
    </w:rPr>
  </w:style>
  <w:style w:type="character" w:customStyle="1" w:styleId="Heading7Char">
    <w:name w:val="Heading 7 Char"/>
    <w:basedOn w:val="DefaultParagraphFont"/>
    <w:link w:val="Heading7"/>
    <w:uiPriority w:val="9"/>
    <w:rPr>
      <w:rFonts w:asciiTheme="majorHAnsi" w:eastAsiaTheme="majorEastAsia" w:hAnsiTheme="majorHAnsi" w:cstheme="majorBidi"/>
      <w:caps/>
      <w:color w:val="0673A5" w:themeColor="text2" w:themeShade="BF"/>
      <w:spacing w:val="10"/>
    </w:rPr>
  </w:style>
  <w:style w:type="character" w:customStyle="1" w:styleId="Heading8Char">
    <w:name w:val="Heading 8 Char"/>
    <w:basedOn w:val="DefaultParagraphFont"/>
    <w:link w:val="Heading8"/>
    <w:uiPriority w:val="9"/>
    <w:rPr>
      <w:rFonts w:asciiTheme="majorHAnsi" w:eastAsiaTheme="majorEastAsia" w:hAnsiTheme="majorHAnsi" w:cstheme="majorBidi"/>
      <w:caps/>
      <w:spacing w:val="10"/>
      <w:sz w:val="18"/>
      <w:szCs w:val="18"/>
    </w:rPr>
  </w:style>
  <w:style w:type="character" w:customStyle="1" w:styleId="Heading9Char">
    <w:name w:val="Heading 9 Char"/>
    <w:basedOn w:val="DefaultParagraphFont"/>
    <w:link w:val="Heading9"/>
    <w:uiPriority w:val="9"/>
    <w:rPr>
      <w:rFonts w:asciiTheme="majorHAnsi" w:eastAsiaTheme="majorEastAsia" w:hAnsiTheme="majorHAnsi" w:cstheme="majorBidi"/>
      <w:i/>
      <w:iCs/>
      <w:caps/>
      <w:spacing w:val="10"/>
      <w:sz w:val="18"/>
      <w:szCs w:val="18"/>
    </w:rPr>
  </w:style>
  <w:style w:type="paragraph" w:styleId="NoSpacing">
    <w:name w:val="No Spacing"/>
    <w:link w:val="NoSpacingChar"/>
    <w:uiPriority w:val="1"/>
    <w:qFormat/>
    <w:pPr>
      <w:spacing w:after="0" w:line="240" w:lineRule="auto"/>
    </w:pPr>
  </w:style>
  <w:style w:type="character" w:styleId="BookTitle">
    <w:name w:val="Book Title"/>
    <w:uiPriority w:val="33"/>
    <w:qFormat/>
    <w:rPr>
      <w:b/>
      <w:bCs/>
      <w:i/>
      <w:iCs/>
      <w:spacing w:val="0"/>
    </w:rPr>
  </w:style>
  <w:style w:type="paragraph" w:styleId="Caption">
    <w:name w:val="caption"/>
    <w:basedOn w:val="Normal"/>
    <w:next w:val="Normal"/>
    <w:uiPriority w:val="35"/>
    <w:semiHidden/>
    <w:unhideWhenUsed/>
    <w:qFormat/>
    <w:rPr>
      <w:b/>
      <w:bCs/>
      <w:color w:val="0673A5" w:themeColor="text2" w:themeShade="BF"/>
      <w:sz w:val="16"/>
      <w:szCs w:val="16"/>
    </w:rPr>
  </w:style>
  <w:style w:type="character" w:styleId="IntenseReference">
    <w:name w:val="Intense Reference"/>
    <w:uiPriority w:val="32"/>
    <w:qFormat/>
    <w:rPr>
      <w:b w:val="0"/>
      <w:bCs w:val="0"/>
      <w:i/>
      <w:iCs/>
      <w:caps/>
      <w:color w:val="099BDD" w:themeColor="text2"/>
    </w:rPr>
  </w:style>
  <w:style w:type="character" w:customStyle="1" w:styleId="NoSpacingChar">
    <w:name w:val="No Spacing Char"/>
    <w:basedOn w:val="DefaultParagraphFont"/>
    <w:link w:val="NoSpacing"/>
    <w:uiPriority w:val="1"/>
  </w:style>
  <w:style w:type="character" w:styleId="Strong">
    <w:name w:val="Strong"/>
    <w:uiPriority w:val="22"/>
    <w:qFormat/>
    <w:rPr>
      <w:b/>
      <w:bCs/>
    </w:rPr>
  </w:style>
  <w:style w:type="paragraph" w:styleId="TOCHeading">
    <w:name w:val="TOC Heading"/>
    <w:basedOn w:val="Heading1"/>
    <w:next w:val="Normal"/>
    <w:uiPriority w:val="39"/>
    <w:semiHidden/>
    <w:unhideWhenUsed/>
    <w:qFormat/>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okuzaru\AppData\Roaming\Microsoft\Templates\Banded%20design%20(blank).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2.xml><?xml version="1.0" encoding="utf-8"?>
<ds:datastoreItem xmlns:ds="http://schemas.openxmlformats.org/officeDocument/2006/customXml" ds:itemID="{1467AFD3-4A63-469E-B123-44A54157D4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Banded design (blank).dotx</Template>
  <TotalTime>2512</TotalTime>
  <Pages>3</Pages>
  <Words>524</Words>
  <Characters>2884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mokuzaru</dc:creator>
  <cp:keywords/>
  <cp:lastModifiedBy>mokuzaru</cp:lastModifiedBy>
  <cp:revision>5</cp:revision>
  <dcterms:created xsi:type="dcterms:W3CDTF">2016-01-11T22:47:00Z</dcterms:created>
  <dcterms:modified xsi:type="dcterms:W3CDTF">2016-01-15T21:35:00Z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TC037499679991</vt:lpwstr>
  </property>
</Properties>
</file>